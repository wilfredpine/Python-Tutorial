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88483" w14:textId="610B65B0" w:rsidR="005A52F2" w:rsidRDefault="005A52F2" w:rsidP="00CD6A9A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7B0236">
        <w:rPr>
          <w:rFonts w:ascii="Arial" w:hAnsi="Arial" w:cs="Arial"/>
          <w:b/>
          <w:sz w:val="40"/>
        </w:rPr>
        <w:t>Django Development Part 3</w:t>
      </w:r>
    </w:p>
    <w:p w14:paraId="290A6590" w14:textId="7FCBFAD0" w:rsidR="009F4341" w:rsidRPr="004D0C0B" w:rsidRDefault="009F4341" w:rsidP="004D0C0B">
      <w:pPr>
        <w:pStyle w:val="Heading1"/>
        <w:rPr>
          <w:rFonts w:ascii="Arial" w:hAnsi="Arial" w:cs="Arial"/>
          <w:b/>
          <w:bCs/>
          <w:color w:val="auto"/>
        </w:rPr>
      </w:pPr>
      <w:r w:rsidRPr="004D0C0B">
        <w:rPr>
          <w:rFonts w:ascii="Arial" w:hAnsi="Arial" w:cs="Arial"/>
          <w:b/>
          <w:bCs/>
          <w:color w:val="auto"/>
        </w:rPr>
        <w:t>Class-based Views</w:t>
      </w:r>
    </w:p>
    <w:p w14:paraId="3673E83A" w14:textId="77777777" w:rsidR="004D0C0B" w:rsidRDefault="004D0C0B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A06DFEA" w14:textId="55469B33" w:rsidR="009F4341" w:rsidRDefault="00C73A37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On your </w:t>
      </w:r>
      <w:r w:rsidRPr="00C73A37">
        <w:rPr>
          <w:rFonts w:ascii="Arial" w:hAnsi="Arial" w:cs="Arial"/>
          <w:bCs/>
          <w:i/>
          <w:iCs/>
          <w:sz w:val="24"/>
          <w:szCs w:val="24"/>
          <w:highlight w:val="lightGray"/>
        </w:rPr>
        <w:t>views.py</w:t>
      </w:r>
      <w:r>
        <w:rPr>
          <w:rFonts w:ascii="Arial" w:hAnsi="Arial" w:cs="Arial"/>
          <w:bCs/>
          <w:sz w:val="24"/>
          <w:szCs w:val="24"/>
        </w:rPr>
        <w:t>, i</w:t>
      </w:r>
      <w:r w:rsidR="00E22F41">
        <w:rPr>
          <w:rFonts w:ascii="Arial" w:hAnsi="Arial" w:cs="Arial"/>
          <w:bCs/>
          <w:sz w:val="24"/>
          <w:szCs w:val="24"/>
        </w:rPr>
        <w:t>mport classes from generic module provided by Django:</w:t>
      </w:r>
    </w:p>
    <w:p w14:paraId="05B20C3C" w14:textId="62CC52A1" w:rsidR="00E22F41" w:rsidRPr="00646055" w:rsidRDefault="00E22F41" w:rsidP="00EF59FE">
      <w:pPr>
        <w:spacing w:line="360" w:lineRule="auto"/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</w:pPr>
      <w:r w:rsidRPr="00E22F41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 xml:space="preserve">from </w:t>
      </w:r>
      <w:proofErr w:type="spellStart"/>
      <w:proofErr w:type="gramStart"/>
      <w:r w:rsidRPr="00E22F41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>django.views</w:t>
      </w:r>
      <w:proofErr w:type="gramEnd"/>
      <w:r w:rsidRPr="00E22F41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>.generic</w:t>
      </w:r>
      <w:proofErr w:type="spellEnd"/>
      <w:r w:rsidRPr="00E22F41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 xml:space="preserve"> import </w:t>
      </w:r>
      <w:proofErr w:type="spellStart"/>
      <w:r w:rsidRPr="00E22F41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>ListView</w:t>
      </w:r>
      <w:proofErr w:type="spellEnd"/>
      <w:r w:rsidRPr="00646055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 xml:space="preserve">, </w:t>
      </w:r>
      <w:proofErr w:type="spellStart"/>
      <w:r w:rsidRPr="00646055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>DetailView</w:t>
      </w:r>
      <w:proofErr w:type="spellEnd"/>
      <w:r w:rsidRPr="00646055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 xml:space="preserve">, </w:t>
      </w:r>
      <w:proofErr w:type="spellStart"/>
      <w:r w:rsidRPr="00646055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>CreateView</w:t>
      </w:r>
      <w:proofErr w:type="spellEnd"/>
      <w:r w:rsidRPr="00646055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 xml:space="preserve">, </w:t>
      </w:r>
      <w:proofErr w:type="spellStart"/>
      <w:r w:rsidRPr="00646055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>UpdateView</w:t>
      </w:r>
      <w:proofErr w:type="spellEnd"/>
      <w:r w:rsidRPr="00646055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 xml:space="preserve">, </w:t>
      </w:r>
      <w:proofErr w:type="spellStart"/>
      <w:r w:rsidRPr="00646055">
        <w:rPr>
          <w:rFonts w:ascii="Consolas" w:hAnsi="Consolas" w:cs="Arial"/>
          <w:bCs/>
          <w:color w:val="767171" w:themeColor="background2" w:themeShade="80"/>
          <w:sz w:val="24"/>
          <w:szCs w:val="24"/>
          <w:lang w:val="en-PH"/>
        </w:rPr>
        <w:t>DeleteView</w:t>
      </w:r>
      <w:proofErr w:type="spellEnd"/>
    </w:p>
    <w:p w14:paraId="1DE80988" w14:textId="77777777" w:rsidR="00E22F41" w:rsidRPr="00E22F41" w:rsidRDefault="00E22F41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5E0F961A" w14:textId="0DDE7B0C" w:rsidR="00E22F41" w:rsidRPr="00E22F41" w:rsidRDefault="00E22F41" w:rsidP="00CD6A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proofErr w:type="spellStart"/>
      <w:r w:rsidRPr="00E22F41">
        <w:rPr>
          <w:rFonts w:ascii="Arial" w:hAnsi="Arial" w:cs="Arial"/>
          <w:bCs/>
          <w:sz w:val="24"/>
          <w:szCs w:val="24"/>
          <w:lang w:val="en-PH"/>
        </w:rPr>
        <w:t>ListView</w:t>
      </w:r>
      <w:proofErr w:type="spellEnd"/>
      <w:r>
        <w:rPr>
          <w:rFonts w:ascii="Arial" w:hAnsi="Arial" w:cs="Arial"/>
          <w:bCs/>
          <w:sz w:val="24"/>
          <w:szCs w:val="24"/>
          <w:lang w:val="en-PH"/>
        </w:rPr>
        <w:t xml:space="preserve"> – class use for displaying all data from the database (</w:t>
      </w:r>
      <w:r w:rsidR="00C44373">
        <w:rPr>
          <w:rFonts w:ascii="Arial" w:hAnsi="Arial" w:cs="Arial"/>
          <w:bCs/>
          <w:sz w:val="24"/>
          <w:szCs w:val="24"/>
          <w:lang w:val="en-PH"/>
        </w:rPr>
        <w:t>T</w:t>
      </w:r>
      <w:r>
        <w:rPr>
          <w:rFonts w:ascii="Arial" w:hAnsi="Arial" w:cs="Arial"/>
          <w:bCs/>
          <w:sz w:val="24"/>
          <w:szCs w:val="24"/>
          <w:lang w:val="en-PH"/>
        </w:rPr>
        <w:t>abular)</w:t>
      </w:r>
    </w:p>
    <w:p w14:paraId="355C0A58" w14:textId="69EE93B0" w:rsidR="00E22F41" w:rsidRPr="00E22F41" w:rsidRDefault="00E22F41" w:rsidP="00CD6A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proofErr w:type="spellStart"/>
      <w:r w:rsidRPr="00E22F41">
        <w:rPr>
          <w:rFonts w:ascii="Arial" w:hAnsi="Arial" w:cs="Arial"/>
          <w:bCs/>
          <w:sz w:val="24"/>
          <w:szCs w:val="24"/>
          <w:lang w:val="en-PH"/>
        </w:rPr>
        <w:t>DetailView</w:t>
      </w:r>
      <w:proofErr w:type="spellEnd"/>
      <w:r>
        <w:rPr>
          <w:rFonts w:ascii="Arial" w:hAnsi="Arial" w:cs="Arial"/>
          <w:bCs/>
          <w:sz w:val="24"/>
          <w:szCs w:val="24"/>
          <w:lang w:val="en-PH"/>
        </w:rPr>
        <w:t xml:space="preserve"> - </w:t>
      </w:r>
      <w:r>
        <w:rPr>
          <w:rFonts w:ascii="Arial" w:hAnsi="Arial" w:cs="Arial"/>
          <w:bCs/>
          <w:sz w:val="24"/>
          <w:szCs w:val="24"/>
          <w:lang w:val="en-PH"/>
        </w:rPr>
        <w:t xml:space="preserve">class use for </w:t>
      </w:r>
      <w:r>
        <w:rPr>
          <w:rFonts w:ascii="Arial" w:hAnsi="Arial" w:cs="Arial"/>
          <w:bCs/>
          <w:sz w:val="24"/>
          <w:szCs w:val="24"/>
          <w:lang w:val="en-PH"/>
        </w:rPr>
        <w:t>displaying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</w:t>
      </w:r>
      <w:r>
        <w:rPr>
          <w:rFonts w:ascii="Arial" w:hAnsi="Arial" w:cs="Arial"/>
          <w:bCs/>
          <w:sz w:val="24"/>
          <w:szCs w:val="24"/>
          <w:lang w:val="en-PH"/>
        </w:rPr>
        <w:t>all information from specific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data </w:t>
      </w:r>
      <w:r>
        <w:rPr>
          <w:rFonts w:ascii="Arial" w:hAnsi="Arial" w:cs="Arial"/>
          <w:bCs/>
          <w:sz w:val="24"/>
          <w:szCs w:val="24"/>
          <w:lang w:val="en-PH"/>
        </w:rPr>
        <w:t>based on id</w:t>
      </w:r>
    </w:p>
    <w:p w14:paraId="56D4132C" w14:textId="1F862B85" w:rsidR="00E22F41" w:rsidRPr="00E22F41" w:rsidRDefault="00E22F41" w:rsidP="00CD6A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proofErr w:type="spellStart"/>
      <w:r w:rsidRPr="00E22F41">
        <w:rPr>
          <w:rFonts w:ascii="Arial" w:hAnsi="Arial" w:cs="Arial"/>
          <w:bCs/>
          <w:sz w:val="24"/>
          <w:szCs w:val="24"/>
          <w:lang w:val="en-PH"/>
        </w:rPr>
        <w:t>CreateView</w:t>
      </w:r>
      <w:proofErr w:type="spellEnd"/>
      <w:r>
        <w:rPr>
          <w:rFonts w:ascii="Arial" w:hAnsi="Arial" w:cs="Arial"/>
          <w:bCs/>
          <w:sz w:val="24"/>
          <w:szCs w:val="24"/>
          <w:lang w:val="en-PH"/>
        </w:rPr>
        <w:t xml:space="preserve"> -</w:t>
      </w:r>
      <w:r w:rsidRPr="00E22F41">
        <w:rPr>
          <w:rFonts w:ascii="Arial" w:hAnsi="Arial" w:cs="Arial"/>
          <w:bCs/>
          <w:sz w:val="24"/>
          <w:szCs w:val="24"/>
          <w:lang w:val="en-PH"/>
        </w:rPr>
        <w:t xml:space="preserve"> </w:t>
      </w:r>
      <w:r>
        <w:rPr>
          <w:rFonts w:ascii="Arial" w:hAnsi="Arial" w:cs="Arial"/>
          <w:bCs/>
          <w:sz w:val="24"/>
          <w:szCs w:val="24"/>
          <w:lang w:val="en-PH"/>
        </w:rPr>
        <w:t xml:space="preserve">class use for displaying </w:t>
      </w:r>
      <w:r>
        <w:rPr>
          <w:rFonts w:ascii="Arial" w:hAnsi="Arial" w:cs="Arial"/>
          <w:bCs/>
          <w:sz w:val="24"/>
          <w:szCs w:val="24"/>
          <w:lang w:val="en-PH"/>
        </w:rPr>
        <w:t>form inputs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</w:t>
      </w:r>
      <w:r>
        <w:rPr>
          <w:rFonts w:ascii="Arial" w:hAnsi="Arial" w:cs="Arial"/>
          <w:bCs/>
          <w:sz w:val="24"/>
          <w:szCs w:val="24"/>
          <w:lang w:val="en-PH"/>
        </w:rPr>
        <w:t>to allow user input to save in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the database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(Form)</w:t>
      </w:r>
    </w:p>
    <w:p w14:paraId="40D6F974" w14:textId="27F00353" w:rsidR="00E22F41" w:rsidRPr="00E22F41" w:rsidRDefault="00E22F41" w:rsidP="00CD6A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proofErr w:type="spellStart"/>
      <w:r w:rsidRPr="00E22F41">
        <w:rPr>
          <w:rFonts w:ascii="Arial" w:hAnsi="Arial" w:cs="Arial"/>
          <w:bCs/>
          <w:sz w:val="24"/>
          <w:szCs w:val="24"/>
          <w:lang w:val="en-PH"/>
        </w:rPr>
        <w:t>UpdateView</w:t>
      </w:r>
      <w:proofErr w:type="spellEnd"/>
      <w:r>
        <w:rPr>
          <w:rFonts w:ascii="Arial" w:hAnsi="Arial" w:cs="Arial"/>
          <w:bCs/>
          <w:sz w:val="24"/>
          <w:szCs w:val="24"/>
          <w:lang w:val="en-PH"/>
        </w:rPr>
        <w:t xml:space="preserve"> </w:t>
      </w:r>
      <w:r w:rsidR="007662A4">
        <w:rPr>
          <w:rFonts w:ascii="Arial" w:hAnsi="Arial" w:cs="Arial"/>
          <w:bCs/>
          <w:sz w:val="24"/>
          <w:szCs w:val="24"/>
          <w:lang w:val="en-PH"/>
        </w:rPr>
        <w:t>–</w:t>
      </w:r>
      <w:r w:rsidRPr="00E22F41">
        <w:rPr>
          <w:rFonts w:ascii="Arial" w:hAnsi="Arial" w:cs="Arial"/>
          <w:bCs/>
          <w:sz w:val="24"/>
          <w:szCs w:val="24"/>
          <w:lang w:val="en-PH"/>
        </w:rPr>
        <w:t xml:space="preserve"> </w:t>
      </w:r>
      <w:r w:rsidR="007662A4">
        <w:rPr>
          <w:rFonts w:ascii="Arial" w:hAnsi="Arial" w:cs="Arial"/>
          <w:bCs/>
          <w:sz w:val="24"/>
          <w:szCs w:val="24"/>
          <w:lang w:val="en-PH"/>
        </w:rPr>
        <w:t xml:space="preserve">same as </w:t>
      </w:r>
      <w:proofErr w:type="spellStart"/>
      <w:r w:rsidR="007662A4">
        <w:rPr>
          <w:rFonts w:ascii="Arial" w:hAnsi="Arial" w:cs="Arial"/>
          <w:bCs/>
          <w:sz w:val="24"/>
          <w:szCs w:val="24"/>
          <w:lang w:val="en-PH"/>
        </w:rPr>
        <w:t>DetailView</w:t>
      </w:r>
      <w:proofErr w:type="spellEnd"/>
      <w:r w:rsidR="007662A4">
        <w:rPr>
          <w:rFonts w:ascii="Arial" w:hAnsi="Arial" w:cs="Arial"/>
          <w:bCs/>
          <w:sz w:val="24"/>
          <w:szCs w:val="24"/>
          <w:lang w:val="en-PH"/>
        </w:rPr>
        <w:t xml:space="preserve"> but this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</w:t>
      </w:r>
      <w:r w:rsidR="00FB5F9F">
        <w:rPr>
          <w:rFonts w:ascii="Arial" w:hAnsi="Arial" w:cs="Arial"/>
          <w:bCs/>
          <w:sz w:val="24"/>
          <w:szCs w:val="24"/>
          <w:lang w:val="en-PH"/>
        </w:rPr>
        <w:t>will be used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for displaying all data </w:t>
      </w:r>
      <w:r w:rsidR="00FB5F9F">
        <w:rPr>
          <w:rFonts w:ascii="Arial" w:hAnsi="Arial" w:cs="Arial"/>
          <w:bCs/>
          <w:sz w:val="24"/>
          <w:szCs w:val="24"/>
          <w:lang w:val="en-PH"/>
        </w:rPr>
        <w:t>into its inputs (textbox)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</w:t>
      </w:r>
      <w:r w:rsidR="00FB5F9F">
        <w:rPr>
          <w:rFonts w:ascii="Arial" w:hAnsi="Arial" w:cs="Arial"/>
          <w:bCs/>
          <w:sz w:val="24"/>
          <w:szCs w:val="24"/>
          <w:lang w:val="en-PH"/>
        </w:rPr>
        <w:t>allowing the user to update information before submitting to database.</w:t>
      </w:r>
    </w:p>
    <w:p w14:paraId="0D80BD5B" w14:textId="722E65BB" w:rsidR="00E22F41" w:rsidRPr="00E22F41" w:rsidRDefault="00E22F41" w:rsidP="00CD6A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proofErr w:type="spellStart"/>
      <w:r w:rsidRPr="00E22F41">
        <w:rPr>
          <w:rFonts w:ascii="Arial" w:hAnsi="Arial" w:cs="Arial"/>
          <w:bCs/>
          <w:sz w:val="24"/>
          <w:szCs w:val="24"/>
          <w:lang w:val="en-PH"/>
        </w:rPr>
        <w:t>DeleteView</w:t>
      </w:r>
      <w:proofErr w:type="spellEnd"/>
      <w:r>
        <w:rPr>
          <w:rFonts w:ascii="Arial" w:hAnsi="Arial" w:cs="Arial"/>
          <w:bCs/>
          <w:sz w:val="24"/>
          <w:szCs w:val="24"/>
          <w:lang w:val="en-PH"/>
        </w:rPr>
        <w:t xml:space="preserve"> -</w:t>
      </w:r>
      <w:r w:rsidRPr="00E22F41">
        <w:rPr>
          <w:rFonts w:ascii="Arial" w:hAnsi="Arial" w:cs="Arial"/>
          <w:bCs/>
          <w:sz w:val="24"/>
          <w:szCs w:val="24"/>
          <w:lang w:val="en-PH"/>
        </w:rPr>
        <w:t xml:space="preserve"> </w:t>
      </w:r>
      <w:r>
        <w:rPr>
          <w:rFonts w:ascii="Arial" w:hAnsi="Arial" w:cs="Arial"/>
          <w:bCs/>
          <w:sz w:val="24"/>
          <w:szCs w:val="24"/>
          <w:lang w:val="en-PH"/>
        </w:rPr>
        <w:t xml:space="preserve">class use for </w:t>
      </w:r>
      <w:r w:rsidR="00FD7A9A">
        <w:rPr>
          <w:rFonts w:ascii="Arial" w:hAnsi="Arial" w:cs="Arial"/>
          <w:bCs/>
          <w:sz w:val="24"/>
          <w:szCs w:val="24"/>
          <w:lang w:val="en-PH"/>
        </w:rPr>
        <w:t>confirmation view before removing some data.</w:t>
      </w:r>
    </w:p>
    <w:p w14:paraId="6647EC46" w14:textId="4A51E804" w:rsidR="00E22F41" w:rsidRDefault="000E0701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noProof/>
        </w:rPr>
        <w:drawing>
          <wp:inline distT="0" distB="0" distL="0" distR="0" wp14:anchorId="433EB9CB" wp14:editId="19E0CF08">
            <wp:extent cx="5307214" cy="1403350"/>
            <wp:effectExtent l="0" t="0" r="8255" b="6350"/>
            <wp:docPr id="212152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28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844" cy="14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8FBB" w14:textId="52DCBC61" w:rsidR="000E0701" w:rsidRDefault="000E0701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>Now, modify our views</w:t>
      </w:r>
    </w:p>
    <w:p w14:paraId="4F0FA117" w14:textId="3317F81B" w:rsidR="000E0701" w:rsidRDefault="00874B58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noProof/>
        </w:rPr>
        <w:lastRenderedPageBreak/>
        <w:drawing>
          <wp:inline distT="0" distB="0" distL="0" distR="0" wp14:anchorId="3995F748" wp14:editId="3071CCA8">
            <wp:extent cx="3282950" cy="1860338"/>
            <wp:effectExtent l="0" t="0" r="0" b="6985"/>
            <wp:docPr id="152837869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78690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37" cy="18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0B8C" w14:textId="44E59052" w:rsidR="0088654D" w:rsidRDefault="0088654D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 xml:space="preserve">We will also modify our </w:t>
      </w:r>
      <w:proofErr w:type="spellStart"/>
      <w:r>
        <w:rPr>
          <w:rFonts w:ascii="Arial" w:hAnsi="Arial" w:cs="Arial"/>
          <w:bCs/>
          <w:sz w:val="24"/>
          <w:szCs w:val="24"/>
          <w:lang w:val="en-PH"/>
        </w:rPr>
        <w:t>Urls</w:t>
      </w:r>
      <w:proofErr w:type="spellEnd"/>
    </w:p>
    <w:p w14:paraId="2F38197E" w14:textId="7D4CE5C3" w:rsidR="0088654D" w:rsidRDefault="00EF734D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noProof/>
        </w:rPr>
        <w:drawing>
          <wp:inline distT="0" distB="0" distL="0" distR="0" wp14:anchorId="0A177669" wp14:editId="6296C70B">
            <wp:extent cx="4533900" cy="2206402"/>
            <wp:effectExtent l="0" t="0" r="0" b="3810"/>
            <wp:docPr id="16464146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1468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696" cy="22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88E1" w14:textId="28879F41" w:rsidR="00874B58" w:rsidRPr="00E22F41" w:rsidRDefault="00B03ECC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 xml:space="preserve">Now, in our Template, we will used the variable called </w:t>
      </w:r>
      <w:proofErr w:type="spellStart"/>
      <w:r w:rsidRPr="00B03ECC">
        <w:rPr>
          <w:rFonts w:ascii="Arial" w:hAnsi="Arial" w:cs="Arial"/>
          <w:b/>
          <w:sz w:val="24"/>
          <w:szCs w:val="24"/>
          <w:lang w:val="en-PH"/>
        </w:rPr>
        <w:t>object_list</w:t>
      </w:r>
      <w:proofErr w:type="spellEnd"/>
      <w:r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Pr="00B03ECC">
        <w:rPr>
          <w:rFonts w:ascii="Arial" w:hAnsi="Arial" w:cs="Arial"/>
          <w:bCs/>
          <w:sz w:val="24"/>
          <w:szCs w:val="24"/>
          <w:lang w:val="en-PH"/>
        </w:rPr>
        <w:t>to extract the data from out model</w:t>
      </w:r>
    </w:p>
    <w:p w14:paraId="00AD491F" w14:textId="7ED2F0C5" w:rsidR="00E22F41" w:rsidRDefault="007E4710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6BB278" wp14:editId="199C52D0">
            <wp:extent cx="3683000" cy="1867470"/>
            <wp:effectExtent l="0" t="0" r="0" b="0"/>
            <wp:docPr id="1141000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002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502" cy="18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A1AC" w14:textId="342F1199" w:rsidR="007E4710" w:rsidRDefault="007B0F1E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2D8ED" wp14:editId="4BD69684">
            <wp:extent cx="3460750" cy="1109584"/>
            <wp:effectExtent l="0" t="0" r="6350" b="0"/>
            <wp:docPr id="657338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383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276" cy="11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EB65" w14:textId="0F7EE783" w:rsidR="007B0F1E" w:rsidRPr="001270DB" w:rsidRDefault="001270DB" w:rsidP="001270DB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 w:rsidRPr="001270DB">
        <w:rPr>
          <w:rFonts w:ascii="Arial" w:hAnsi="Arial" w:cs="Arial"/>
          <w:b/>
          <w:bCs/>
          <w:color w:val="auto"/>
          <w:sz w:val="28"/>
          <w:szCs w:val="28"/>
        </w:rPr>
        <w:t>Django Forms</w:t>
      </w:r>
    </w:p>
    <w:p w14:paraId="75FF64D4" w14:textId="77777777" w:rsidR="001270DB" w:rsidRDefault="001270DB" w:rsidP="00CD6A9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9842250" w14:textId="613D3ABA" w:rsidR="0042074C" w:rsidRPr="001270DB" w:rsidRDefault="00CF3782" w:rsidP="00CD6A9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F3782">
        <w:rPr>
          <w:rFonts w:ascii="Arial" w:hAnsi="Arial" w:cs="Arial"/>
          <w:bCs/>
          <w:sz w:val="24"/>
          <w:szCs w:val="24"/>
        </w:rPr>
        <w:t>Inside of our app, create python file called forms.py</w:t>
      </w:r>
    </w:p>
    <w:p w14:paraId="3441A62A" w14:textId="3C6436F3" w:rsidR="00127065" w:rsidRDefault="00CF3782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9CDA2C" wp14:editId="77190541">
            <wp:extent cx="966919" cy="1530350"/>
            <wp:effectExtent l="0" t="0" r="5080" b="0"/>
            <wp:docPr id="512860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08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869" cy="15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3848" w14:textId="74D2505A" w:rsidR="00CF3782" w:rsidRDefault="00CC255F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Inside of our forms.py, </w:t>
      </w:r>
      <w:r w:rsidRPr="00086562">
        <w:rPr>
          <w:rFonts w:ascii="Arial" w:hAnsi="Arial" w:cs="Arial"/>
          <w:b/>
          <w:sz w:val="24"/>
          <w:szCs w:val="24"/>
        </w:rPr>
        <w:t>import</w:t>
      </w:r>
      <w:r>
        <w:rPr>
          <w:rFonts w:ascii="Arial" w:hAnsi="Arial" w:cs="Arial"/>
          <w:bCs/>
          <w:sz w:val="24"/>
          <w:szCs w:val="24"/>
        </w:rPr>
        <w:t xml:space="preserve"> the model and create form for Question model.</w:t>
      </w:r>
    </w:p>
    <w:p w14:paraId="2CCD6853" w14:textId="22C1923C" w:rsidR="00086562" w:rsidRDefault="00086562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Model: </w:t>
      </w:r>
      <w:r>
        <w:rPr>
          <w:noProof/>
        </w:rPr>
        <w:drawing>
          <wp:inline distT="0" distB="0" distL="0" distR="0" wp14:anchorId="09350E1A" wp14:editId="512AD8B4">
            <wp:extent cx="2673018" cy="1536700"/>
            <wp:effectExtent l="0" t="0" r="0" b="6350"/>
            <wp:docPr id="7952341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3419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942" cy="15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1C46" w14:textId="332BC303" w:rsidR="00CC255F" w:rsidRDefault="00086562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Form: </w:t>
      </w:r>
      <w:r w:rsidR="00E6289A">
        <w:rPr>
          <w:noProof/>
        </w:rPr>
        <w:drawing>
          <wp:inline distT="0" distB="0" distL="0" distR="0" wp14:anchorId="615059CE" wp14:editId="003E1FC8">
            <wp:extent cx="4419600" cy="1646018"/>
            <wp:effectExtent l="0" t="0" r="0" b="0"/>
            <wp:docPr id="14938217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2174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286" cy="16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E1D" w14:textId="551DC419" w:rsidR="00CC255F" w:rsidRDefault="004D53A2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We will used the form in our views </w:t>
      </w:r>
      <w:r w:rsidR="00154E0B">
        <w:rPr>
          <w:rFonts w:ascii="Arial" w:hAnsi="Arial" w:cs="Arial"/>
          <w:bCs/>
          <w:sz w:val="24"/>
          <w:szCs w:val="24"/>
        </w:rPr>
        <w:t xml:space="preserve">and modify the </w:t>
      </w:r>
      <w:r>
        <w:rPr>
          <w:rFonts w:ascii="Arial" w:hAnsi="Arial" w:cs="Arial"/>
          <w:bCs/>
          <w:sz w:val="24"/>
          <w:szCs w:val="24"/>
        </w:rPr>
        <w:t>“Add Question”</w:t>
      </w:r>
    </w:p>
    <w:p w14:paraId="704612A1" w14:textId="3C19D168" w:rsidR="00154E0B" w:rsidRDefault="00154E0B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Import the Form inside Views:</w:t>
      </w:r>
    </w:p>
    <w:p w14:paraId="10BC1B05" w14:textId="54B1D962" w:rsidR="004D53A2" w:rsidRDefault="00154E0B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ED5E37" wp14:editId="128DF314">
            <wp:extent cx="3683000" cy="1057289"/>
            <wp:effectExtent l="0" t="0" r="0" b="9525"/>
            <wp:docPr id="2222084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0840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496" cy="10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1F23" w14:textId="16512903" w:rsidR="00D72FEB" w:rsidRDefault="00D72FEB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Import also a variable from Django </w:t>
      </w:r>
      <w:proofErr w:type="spellStart"/>
      <w:r>
        <w:rPr>
          <w:rFonts w:ascii="Arial" w:hAnsi="Arial" w:cs="Arial"/>
          <w:bCs/>
          <w:sz w:val="24"/>
          <w:szCs w:val="24"/>
        </w:rPr>
        <w:t>url</w:t>
      </w:r>
      <w:proofErr w:type="spellEnd"/>
    </w:p>
    <w:p w14:paraId="01018A14" w14:textId="77777777" w:rsidR="00D72FEB" w:rsidRPr="00D72FEB" w:rsidRDefault="00D72FEB" w:rsidP="00D72FEB">
      <w:pPr>
        <w:spacing w:line="36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D72FE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from </w:t>
      </w:r>
      <w:proofErr w:type="spellStart"/>
      <w:proofErr w:type="gramStart"/>
      <w:r w:rsidRPr="00D72FE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django.urls</w:t>
      </w:r>
      <w:proofErr w:type="spellEnd"/>
      <w:proofErr w:type="gramEnd"/>
      <w:r w:rsidRPr="00D72FE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 import </w:t>
      </w:r>
      <w:proofErr w:type="spellStart"/>
      <w:r w:rsidRPr="00D72FE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reverse_lazy</w:t>
      </w:r>
      <w:proofErr w:type="spellEnd"/>
    </w:p>
    <w:p w14:paraId="6DB06722" w14:textId="46AB5140" w:rsidR="00D72FEB" w:rsidRDefault="007C0356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Let’s</w:t>
      </w:r>
      <w:r w:rsidR="003B2E72">
        <w:rPr>
          <w:rFonts w:ascii="Arial" w:hAnsi="Arial" w:cs="Arial"/>
          <w:bCs/>
          <w:sz w:val="24"/>
          <w:szCs w:val="24"/>
        </w:rPr>
        <w:t xml:space="preserve"> modify our views</w:t>
      </w:r>
      <w:r w:rsidR="00CD4E2D">
        <w:rPr>
          <w:rFonts w:ascii="Arial" w:hAnsi="Arial" w:cs="Arial"/>
          <w:bCs/>
          <w:sz w:val="24"/>
          <w:szCs w:val="24"/>
        </w:rPr>
        <w:t xml:space="preserve"> and </w:t>
      </w:r>
      <w:proofErr w:type="spellStart"/>
      <w:r w:rsidR="00CD4E2D">
        <w:rPr>
          <w:rFonts w:ascii="Arial" w:hAnsi="Arial" w:cs="Arial"/>
          <w:bCs/>
          <w:sz w:val="24"/>
          <w:szCs w:val="24"/>
        </w:rPr>
        <w:t>urls</w:t>
      </w:r>
      <w:proofErr w:type="spellEnd"/>
      <w:r w:rsidR="003B2E72">
        <w:rPr>
          <w:rFonts w:ascii="Arial" w:hAnsi="Arial" w:cs="Arial"/>
          <w:bCs/>
          <w:sz w:val="24"/>
          <w:szCs w:val="24"/>
        </w:rPr>
        <w:t>:</w:t>
      </w:r>
    </w:p>
    <w:p w14:paraId="2A00CEE8" w14:textId="3E57DD0C" w:rsidR="003B2E72" w:rsidRDefault="003B2E72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C7E755" wp14:editId="37C45829">
            <wp:extent cx="4705350" cy="1751436"/>
            <wp:effectExtent l="0" t="0" r="0" b="1270"/>
            <wp:docPr id="130150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053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2784" cy="17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8FE5" w14:textId="1ACE6A1A" w:rsidR="003B2E72" w:rsidRDefault="00CD4E2D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C92F99" wp14:editId="24E42E46">
            <wp:extent cx="4743450" cy="415559"/>
            <wp:effectExtent l="0" t="0" r="0" b="3810"/>
            <wp:docPr id="136939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999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6334" cy="4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856F" w14:textId="26E915D6" w:rsidR="00CD4E2D" w:rsidRDefault="00BF22C1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Template</w:t>
      </w:r>
    </w:p>
    <w:p w14:paraId="629354D0" w14:textId="63197332" w:rsidR="007C49DB" w:rsidRPr="007C49DB" w:rsidRDefault="007C49DB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</w:rPr>
        <w:t>Inside of our template, you can generate complete form using `</w:t>
      </w:r>
      <w:r w:rsidRPr="007C49DB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gramStart"/>
      <w:r w:rsidRPr="007C49DB">
        <w:rPr>
          <w:rFonts w:ascii="Arial" w:hAnsi="Arial" w:cs="Arial"/>
          <w:bCs/>
          <w:sz w:val="24"/>
          <w:szCs w:val="24"/>
          <w:lang w:val="en-PH"/>
        </w:rPr>
        <w:t xml:space="preserve">{{ </w:t>
      </w:r>
      <w:proofErr w:type="spellStart"/>
      <w:r w:rsidRPr="007C49DB">
        <w:rPr>
          <w:rFonts w:ascii="Arial" w:hAnsi="Arial" w:cs="Arial"/>
          <w:bCs/>
          <w:sz w:val="24"/>
          <w:szCs w:val="24"/>
          <w:lang w:val="en-PH"/>
        </w:rPr>
        <w:t>form.as</w:t>
      </w:r>
      <w:proofErr w:type="gramEnd"/>
      <w:r w:rsidRPr="007C49DB">
        <w:rPr>
          <w:rFonts w:ascii="Arial" w:hAnsi="Arial" w:cs="Arial"/>
          <w:bCs/>
          <w:sz w:val="24"/>
          <w:szCs w:val="24"/>
          <w:lang w:val="en-PH"/>
        </w:rPr>
        <w:t>_p</w:t>
      </w:r>
      <w:proofErr w:type="spellEnd"/>
      <w:r w:rsidRPr="007C49DB">
        <w:rPr>
          <w:rFonts w:ascii="Arial" w:hAnsi="Arial" w:cs="Arial"/>
          <w:bCs/>
          <w:sz w:val="24"/>
          <w:szCs w:val="24"/>
          <w:lang w:val="en-PH"/>
        </w:rPr>
        <w:t xml:space="preserve"> }}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>`</w:t>
      </w:r>
    </w:p>
    <w:p w14:paraId="719404E7" w14:textId="69635660" w:rsidR="00BF22C1" w:rsidRDefault="00BF22C1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F58F19" wp14:editId="0FB08B91">
            <wp:extent cx="5943600" cy="2023110"/>
            <wp:effectExtent l="0" t="0" r="0" b="0"/>
            <wp:docPr id="11511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0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A37D" w14:textId="5D8FAEF4" w:rsidR="00353BDB" w:rsidRDefault="00D7421C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37A832" wp14:editId="341092BA">
            <wp:extent cx="2921000" cy="1056054"/>
            <wp:effectExtent l="0" t="0" r="0" b="0"/>
            <wp:docPr id="157127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786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5902" cy="10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2481" w14:textId="64B4CA10" w:rsidR="00D7421C" w:rsidRDefault="00C22400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you want to remove the date published from the form. Edit your Forms.py and </w:t>
      </w:r>
      <w:proofErr w:type="gramStart"/>
      <w:r>
        <w:rPr>
          <w:rFonts w:ascii="Arial" w:hAnsi="Arial" w:cs="Arial"/>
          <w:bCs/>
          <w:sz w:val="24"/>
          <w:szCs w:val="24"/>
        </w:rPr>
        <w:t>removed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the fields.</w:t>
      </w:r>
    </w:p>
    <w:p w14:paraId="4188DFA2" w14:textId="77777777" w:rsidR="00C22400" w:rsidRPr="00271D3B" w:rsidRDefault="00C22400" w:rsidP="00C22400">
      <w:pPr>
        <w:spacing w:line="36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C22400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fields = ['</w:t>
      </w:r>
      <w:proofErr w:type="spellStart"/>
      <w:r w:rsidRPr="00C22400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question_text</w:t>
      </w:r>
      <w:proofErr w:type="spellEnd"/>
      <w:r w:rsidRPr="00C22400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', '</w:t>
      </w:r>
      <w:proofErr w:type="spellStart"/>
      <w:r w:rsidRPr="00C22400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pub_date</w:t>
      </w:r>
      <w:proofErr w:type="spellEnd"/>
      <w:r w:rsidRPr="00C22400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']</w:t>
      </w:r>
    </w:p>
    <w:p w14:paraId="4B100374" w14:textId="77097EA4" w:rsidR="00545247" w:rsidRPr="00C22400" w:rsidRDefault="00545247" w:rsidP="00C2240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>Example:</w:t>
      </w:r>
    </w:p>
    <w:p w14:paraId="4C24B695" w14:textId="63863A5F" w:rsidR="00C22400" w:rsidRPr="00271D3B" w:rsidRDefault="00C22400" w:rsidP="00C22400">
      <w:pPr>
        <w:spacing w:line="36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C22400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fields = ['</w:t>
      </w:r>
      <w:proofErr w:type="spellStart"/>
      <w:r w:rsidRPr="00C22400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question_text</w:t>
      </w:r>
      <w:proofErr w:type="spellEnd"/>
      <w:r w:rsidRPr="00C22400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']</w:t>
      </w:r>
    </w:p>
    <w:p w14:paraId="03FAF7FB" w14:textId="4E6F43B0" w:rsidR="00545247" w:rsidRDefault="007F0EC5" w:rsidP="00C2240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noProof/>
        </w:rPr>
        <w:drawing>
          <wp:inline distT="0" distB="0" distL="0" distR="0" wp14:anchorId="1D84A35C" wp14:editId="4C52E555">
            <wp:extent cx="4152900" cy="1249419"/>
            <wp:effectExtent l="19050" t="19050" r="19050" b="27305"/>
            <wp:docPr id="2038212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1226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5664" cy="1253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17F76" w14:textId="0216454F" w:rsidR="007F0EC5" w:rsidRPr="00C22400" w:rsidRDefault="005F2563" w:rsidP="00C2240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noProof/>
        </w:rPr>
        <w:drawing>
          <wp:inline distT="0" distB="0" distL="0" distR="0" wp14:anchorId="6B864A1B" wp14:editId="2AFAC355">
            <wp:extent cx="5343525" cy="1234834"/>
            <wp:effectExtent l="19050" t="19050" r="9525" b="22860"/>
            <wp:docPr id="534635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3599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772" cy="1248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D976E" wp14:editId="4242289A">
            <wp:extent cx="5276850" cy="1980510"/>
            <wp:effectExtent l="19050" t="19050" r="19050" b="20320"/>
            <wp:docPr id="1877175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7558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0360" cy="1985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79CEAB" w14:textId="77777777" w:rsidR="00C22400" w:rsidRDefault="00C22400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FE9216A" w14:textId="6CB06945" w:rsidR="00BD3CAB" w:rsidRDefault="00BD3CAB" w:rsidP="00CD6A9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D3CAB">
        <w:rPr>
          <w:rFonts w:ascii="Arial" w:hAnsi="Arial" w:cs="Arial"/>
          <w:b/>
          <w:sz w:val="24"/>
          <w:szCs w:val="24"/>
        </w:rPr>
        <w:lastRenderedPageBreak/>
        <w:t>OTHER VIEWS</w:t>
      </w:r>
    </w:p>
    <w:p w14:paraId="1EF4FE8D" w14:textId="46C35F45" w:rsidR="00BD3CAB" w:rsidRDefault="00BD3CAB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D3CAB">
        <w:rPr>
          <w:rFonts w:ascii="Arial" w:hAnsi="Arial" w:cs="Arial"/>
          <w:bCs/>
          <w:sz w:val="24"/>
          <w:szCs w:val="24"/>
        </w:rPr>
        <w:t>Update</w:t>
      </w:r>
      <w:r>
        <w:rPr>
          <w:rFonts w:ascii="Arial" w:hAnsi="Arial" w:cs="Arial"/>
          <w:bCs/>
          <w:sz w:val="24"/>
          <w:szCs w:val="24"/>
        </w:rPr>
        <w:t>:</w:t>
      </w:r>
    </w:p>
    <w:p w14:paraId="2B734934" w14:textId="77777777" w:rsidR="00BD3CAB" w:rsidRPr="00BD3CAB" w:rsidRDefault="00BD3CAB" w:rsidP="00BD3CAB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class </w:t>
      </w:r>
      <w:proofErr w:type="spellStart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update_</w:t>
      </w:r>
      <w:proofErr w:type="gramStart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question</w:t>
      </w:r>
      <w:proofErr w:type="spellEnd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(</w:t>
      </w:r>
      <w:proofErr w:type="spellStart"/>
      <w:proofErr w:type="gramEnd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UpdateView</w:t>
      </w:r>
      <w:proofErr w:type="spellEnd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):</w:t>
      </w:r>
    </w:p>
    <w:p w14:paraId="00CC1A86" w14:textId="77777777" w:rsidR="00BD3CAB" w:rsidRPr="00BD3CAB" w:rsidRDefault="00BD3CAB" w:rsidP="00BD3CAB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    model = Question</w:t>
      </w:r>
    </w:p>
    <w:p w14:paraId="312236DC" w14:textId="77777777" w:rsidR="00BD3CAB" w:rsidRPr="00BD3CAB" w:rsidRDefault="00BD3CAB" w:rsidP="00BD3CAB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    </w:t>
      </w:r>
      <w:proofErr w:type="spellStart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form_class</w:t>
      </w:r>
      <w:proofErr w:type="spellEnd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 = </w:t>
      </w:r>
      <w:proofErr w:type="spellStart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QuestionForm</w:t>
      </w:r>
      <w:proofErr w:type="spellEnd"/>
    </w:p>
    <w:p w14:paraId="089F67E6" w14:textId="77777777" w:rsidR="00BD3CAB" w:rsidRPr="00BD3CAB" w:rsidRDefault="00BD3CAB" w:rsidP="00BD3CAB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    </w:t>
      </w:r>
      <w:proofErr w:type="spellStart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success_url</w:t>
      </w:r>
      <w:proofErr w:type="spellEnd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 = </w:t>
      </w:r>
      <w:proofErr w:type="spellStart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reverse_lazy</w:t>
      </w:r>
      <w:proofErr w:type="spellEnd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('</w:t>
      </w:r>
      <w:proofErr w:type="spellStart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view_questions</w:t>
      </w:r>
      <w:proofErr w:type="spellEnd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')</w:t>
      </w:r>
    </w:p>
    <w:p w14:paraId="66619697" w14:textId="77777777" w:rsidR="00BD3CAB" w:rsidRPr="00BD3CAB" w:rsidRDefault="00BD3CAB" w:rsidP="00BD3CAB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    </w:t>
      </w:r>
      <w:proofErr w:type="spellStart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template_name</w:t>
      </w:r>
      <w:proofErr w:type="spellEnd"/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 = 'update_question.html'</w:t>
      </w:r>
    </w:p>
    <w:p w14:paraId="1418FC5E" w14:textId="77777777" w:rsidR="00BD3CAB" w:rsidRDefault="00BD3CAB" w:rsidP="00B45F1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888471" w14:textId="3641749D" w:rsidR="00B45F1D" w:rsidRDefault="00B45F1D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237C7C" wp14:editId="3FDC1726">
            <wp:extent cx="4800600" cy="1053465"/>
            <wp:effectExtent l="0" t="0" r="0" b="0"/>
            <wp:docPr id="860275475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75475" name="Picture 1" descr="A computer screen with green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322" cy="10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2400" w14:textId="77777777" w:rsidR="00B45F1D" w:rsidRDefault="00B45F1D" w:rsidP="00B45F1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Detail:</w:t>
      </w:r>
    </w:p>
    <w:p w14:paraId="3218D39E" w14:textId="77777777" w:rsidR="00B45F1D" w:rsidRPr="00BB5893" w:rsidRDefault="00B45F1D" w:rsidP="00B45F1D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B5893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class </w:t>
      </w:r>
      <w:proofErr w:type="spellStart"/>
      <w:proofErr w:type="gramStart"/>
      <w:r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Question</w:t>
      </w:r>
      <w:r w:rsidRPr="00BB5893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DetailView</w:t>
      </w:r>
      <w:proofErr w:type="spellEnd"/>
      <w:r w:rsidRPr="00BB5893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(</w:t>
      </w:r>
      <w:proofErr w:type="spellStart"/>
      <w:proofErr w:type="gramEnd"/>
      <w:r w:rsidRPr="00BB5893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DetailView</w:t>
      </w:r>
      <w:proofErr w:type="spellEnd"/>
      <w:r w:rsidRPr="00BB5893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):</w:t>
      </w:r>
    </w:p>
    <w:p w14:paraId="7D7B100A" w14:textId="77777777" w:rsidR="00B45F1D" w:rsidRPr="00BB5893" w:rsidRDefault="00B45F1D" w:rsidP="00B45F1D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B5893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    model = </w:t>
      </w:r>
      <w:r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Question</w:t>
      </w:r>
    </w:p>
    <w:p w14:paraId="75233FF3" w14:textId="77777777" w:rsidR="00B45F1D" w:rsidRPr="00BB5893" w:rsidRDefault="00B45F1D" w:rsidP="00B45F1D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B5893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    </w:t>
      </w:r>
      <w:proofErr w:type="spellStart"/>
      <w:r w:rsidRPr="00BB5893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template_name</w:t>
      </w:r>
      <w:proofErr w:type="spellEnd"/>
      <w:r w:rsidRPr="00BB5893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 = '</w:t>
      </w:r>
      <w:r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question</w:t>
      </w:r>
      <w:r w:rsidRPr="00BB5893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detail.html'</w:t>
      </w:r>
    </w:p>
    <w:p w14:paraId="645931E7" w14:textId="77777777" w:rsidR="00B45F1D" w:rsidRDefault="00B45F1D" w:rsidP="00B45F1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C6906" w14:textId="77777777" w:rsidR="00B45F1D" w:rsidRPr="00BD3CAB" w:rsidRDefault="00B45F1D" w:rsidP="00B45F1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B5D98E" wp14:editId="6167F646">
            <wp:extent cx="4095750" cy="908416"/>
            <wp:effectExtent l="0" t="0" r="0" b="6350"/>
            <wp:docPr id="205239429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4294" name="Picture 1" descr="A computer code on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511" cy="9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503F" w14:textId="67BB3092" w:rsidR="00BD3CAB" w:rsidRDefault="00B5287A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Delete:</w:t>
      </w:r>
    </w:p>
    <w:p w14:paraId="60EDCDC8" w14:textId="1641A191" w:rsidR="00B5287A" w:rsidRPr="00B5287A" w:rsidRDefault="00B5287A" w:rsidP="00B5287A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class </w:t>
      </w:r>
      <w:proofErr w:type="gramStart"/>
      <w:r w:rsidR="00E17729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delete</w:t>
      </w:r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(</w:t>
      </w:r>
      <w:proofErr w:type="spellStart"/>
      <w:proofErr w:type="gramEnd"/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DeleteView</w:t>
      </w:r>
      <w:proofErr w:type="spellEnd"/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):</w:t>
      </w:r>
    </w:p>
    <w:p w14:paraId="1DFC6233" w14:textId="4FD8DB2A" w:rsidR="00B5287A" w:rsidRPr="00B5287A" w:rsidRDefault="00B5287A" w:rsidP="00B5287A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    model = </w:t>
      </w:r>
      <w:r w:rsidR="00E17729"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Question</w:t>
      </w:r>
    </w:p>
    <w:p w14:paraId="7650119F" w14:textId="7D1018E7" w:rsidR="00B5287A" w:rsidRPr="00B5287A" w:rsidRDefault="00B5287A" w:rsidP="00B5287A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    </w:t>
      </w:r>
      <w:proofErr w:type="spellStart"/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success_url</w:t>
      </w:r>
      <w:proofErr w:type="spellEnd"/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 = </w:t>
      </w:r>
      <w:proofErr w:type="spellStart"/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reverse_lazy</w:t>
      </w:r>
      <w:proofErr w:type="spellEnd"/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(</w:t>
      </w:r>
      <w:r w:rsidR="00E17729"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'</w:t>
      </w:r>
      <w:proofErr w:type="spellStart"/>
      <w:r w:rsidR="00E17729"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view_questions</w:t>
      </w:r>
      <w:proofErr w:type="spellEnd"/>
      <w:r w:rsidR="00E17729"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'</w:t>
      </w:r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)</w:t>
      </w:r>
    </w:p>
    <w:p w14:paraId="78C0EB75" w14:textId="4643C46B" w:rsidR="00B5287A" w:rsidRPr="00B5287A" w:rsidRDefault="00B5287A" w:rsidP="00B5287A">
      <w:pPr>
        <w:spacing w:after="0" w:line="240" w:lineRule="auto"/>
        <w:jc w:val="both"/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</w:pPr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    </w:t>
      </w:r>
      <w:proofErr w:type="spellStart"/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template_name</w:t>
      </w:r>
      <w:proofErr w:type="spellEnd"/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 = '</w:t>
      </w:r>
      <w:r w:rsidR="00E17729" w:rsidRPr="00BD3CAB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questions</w:t>
      </w:r>
      <w:r w:rsidR="00E17729"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 xml:space="preserve"> </w:t>
      </w:r>
      <w:r w:rsidRPr="00B5287A">
        <w:rPr>
          <w:rFonts w:ascii="Consolas" w:hAnsi="Consolas" w:cs="Arial"/>
          <w:bCs/>
          <w:color w:val="3B3838" w:themeColor="background2" w:themeShade="40"/>
          <w:sz w:val="24"/>
          <w:szCs w:val="24"/>
          <w:lang w:val="en-PH"/>
        </w:rPr>
        <w:t>_confirm_delete.html'</w:t>
      </w:r>
    </w:p>
    <w:p w14:paraId="474266F0" w14:textId="77777777" w:rsidR="00B45F1D" w:rsidRDefault="00B45F1D" w:rsidP="00B45F1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82AC60" w14:textId="08BFF5B9" w:rsidR="00B5287A" w:rsidRDefault="00B45F1D" w:rsidP="00CD6A9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3DCFBB" wp14:editId="14C498B2">
            <wp:extent cx="4010025" cy="1143885"/>
            <wp:effectExtent l="0" t="0" r="0" b="0"/>
            <wp:docPr id="1929592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9217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7140" cy="11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87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46B65" w14:textId="77777777" w:rsidR="00E305CE" w:rsidRDefault="00E305CE" w:rsidP="00C16132">
      <w:pPr>
        <w:spacing w:after="0" w:line="240" w:lineRule="auto"/>
      </w:pPr>
      <w:r>
        <w:separator/>
      </w:r>
    </w:p>
  </w:endnote>
  <w:endnote w:type="continuationSeparator" w:id="0">
    <w:p w14:paraId="19D3E439" w14:textId="77777777" w:rsidR="00E305CE" w:rsidRDefault="00E305CE" w:rsidP="00C1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6E702" w14:textId="77777777" w:rsidR="00595070" w:rsidRDefault="0059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98564" w14:textId="77777777" w:rsidR="00595070" w:rsidRDefault="0059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503B1" w14:textId="77777777" w:rsidR="00595070" w:rsidRDefault="00595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7CD0A" w14:textId="77777777" w:rsidR="00E305CE" w:rsidRDefault="00E305CE" w:rsidP="00C16132">
      <w:pPr>
        <w:spacing w:after="0" w:line="240" w:lineRule="auto"/>
      </w:pPr>
      <w:r>
        <w:separator/>
      </w:r>
    </w:p>
  </w:footnote>
  <w:footnote w:type="continuationSeparator" w:id="0">
    <w:p w14:paraId="3F818D85" w14:textId="77777777" w:rsidR="00E305CE" w:rsidRDefault="00E305CE" w:rsidP="00C1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5AD15" w14:textId="77777777" w:rsidR="00595070" w:rsidRDefault="00595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B5AD7" w14:textId="05131C04" w:rsidR="00C16132" w:rsidRPr="00C16132" w:rsidRDefault="00C16132">
    <w:pPr>
      <w:pStyle w:val="Header"/>
      <w:rPr>
        <w:lang w:val="en-PH"/>
      </w:rPr>
    </w:pPr>
    <w:r>
      <w:rPr>
        <w:lang w:val="en-PH"/>
      </w:rPr>
      <w:tab/>
    </w:r>
    <w:r>
      <w:rPr>
        <w:lang w:val="en-PH"/>
      </w:rPr>
      <w:tab/>
    </w:r>
    <w:r w:rsidR="00595070">
      <w:rPr>
        <w:b/>
      </w:rPr>
      <w:t>Prepared by Sir RED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EBB36" w14:textId="77777777" w:rsidR="00595070" w:rsidRDefault="005950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B59BE"/>
    <w:multiLevelType w:val="multilevel"/>
    <w:tmpl w:val="1372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7259D"/>
    <w:multiLevelType w:val="hybridMultilevel"/>
    <w:tmpl w:val="7D0003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769022">
    <w:abstractNumId w:val="0"/>
  </w:num>
  <w:num w:numId="2" w16cid:durableId="212083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2"/>
    <w:rsid w:val="00021F9B"/>
    <w:rsid w:val="0005701A"/>
    <w:rsid w:val="00086562"/>
    <w:rsid w:val="000B66C1"/>
    <w:rsid w:val="000E0701"/>
    <w:rsid w:val="000F5AE4"/>
    <w:rsid w:val="001020E6"/>
    <w:rsid w:val="00127065"/>
    <w:rsid w:val="001270DB"/>
    <w:rsid w:val="00154E0B"/>
    <w:rsid w:val="001B70D7"/>
    <w:rsid w:val="00245C8B"/>
    <w:rsid w:val="00271D3B"/>
    <w:rsid w:val="002A4ECD"/>
    <w:rsid w:val="002E23F2"/>
    <w:rsid w:val="002E6A77"/>
    <w:rsid w:val="002F1EE6"/>
    <w:rsid w:val="00353BDB"/>
    <w:rsid w:val="00377D8D"/>
    <w:rsid w:val="003A2AE0"/>
    <w:rsid w:val="003B1389"/>
    <w:rsid w:val="003B2E72"/>
    <w:rsid w:val="003C68A8"/>
    <w:rsid w:val="0042074C"/>
    <w:rsid w:val="00451B5D"/>
    <w:rsid w:val="0045386E"/>
    <w:rsid w:val="00482807"/>
    <w:rsid w:val="004931E6"/>
    <w:rsid w:val="004D0C0B"/>
    <w:rsid w:val="004D53A2"/>
    <w:rsid w:val="004D58DB"/>
    <w:rsid w:val="00545247"/>
    <w:rsid w:val="00587C66"/>
    <w:rsid w:val="00595070"/>
    <w:rsid w:val="005A52F2"/>
    <w:rsid w:val="005F2563"/>
    <w:rsid w:val="00646055"/>
    <w:rsid w:val="006857AC"/>
    <w:rsid w:val="00736BA9"/>
    <w:rsid w:val="00737DBE"/>
    <w:rsid w:val="007662A4"/>
    <w:rsid w:val="007B0236"/>
    <w:rsid w:val="007B0F1E"/>
    <w:rsid w:val="007C0356"/>
    <w:rsid w:val="007C49DB"/>
    <w:rsid w:val="007C5115"/>
    <w:rsid w:val="007E4710"/>
    <w:rsid w:val="007E6C67"/>
    <w:rsid w:val="007F0EC5"/>
    <w:rsid w:val="008453FC"/>
    <w:rsid w:val="00851513"/>
    <w:rsid w:val="00867017"/>
    <w:rsid w:val="008732FF"/>
    <w:rsid w:val="00874B58"/>
    <w:rsid w:val="0088654D"/>
    <w:rsid w:val="00907ED5"/>
    <w:rsid w:val="009106C8"/>
    <w:rsid w:val="00910F6E"/>
    <w:rsid w:val="009C5013"/>
    <w:rsid w:val="009F4341"/>
    <w:rsid w:val="00A9069D"/>
    <w:rsid w:val="00AE449B"/>
    <w:rsid w:val="00B03ECC"/>
    <w:rsid w:val="00B13D9D"/>
    <w:rsid w:val="00B42AB7"/>
    <w:rsid w:val="00B45F1D"/>
    <w:rsid w:val="00B5287A"/>
    <w:rsid w:val="00B925B1"/>
    <w:rsid w:val="00B97058"/>
    <w:rsid w:val="00BB5893"/>
    <w:rsid w:val="00BD3CAB"/>
    <w:rsid w:val="00BE16B2"/>
    <w:rsid w:val="00BF22C1"/>
    <w:rsid w:val="00BF6D89"/>
    <w:rsid w:val="00C16132"/>
    <w:rsid w:val="00C22400"/>
    <w:rsid w:val="00C3439E"/>
    <w:rsid w:val="00C41E48"/>
    <w:rsid w:val="00C44373"/>
    <w:rsid w:val="00C44DBD"/>
    <w:rsid w:val="00C73A37"/>
    <w:rsid w:val="00CC0984"/>
    <w:rsid w:val="00CC255F"/>
    <w:rsid w:val="00CD4E2D"/>
    <w:rsid w:val="00CD6A9A"/>
    <w:rsid w:val="00CF16EE"/>
    <w:rsid w:val="00CF3782"/>
    <w:rsid w:val="00D72FEB"/>
    <w:rsid w:val="00D7421C"/>
    <w:rsid w:val="00DA6C5C"/>
    <w:rsid w:val="00DA7D28"/>
    <w:rsid w:val="00DC36F8"/>
    <w:rsid w:val="00DF1910"/>
    <w:rsid w:val="00E17729"/>
    <w:rsid w:val="00E22F41"/>
    <w:rsid w:val="00E305CE"/>
    <w:rsid w:val="00E4551F"/>
    <w:rsid w:val="00E6289A"/>
    <w:rsid w:val="00EB4565"/>
    <w:rsid w:val="00EF59FE"/>
    <w:rsid w:val="00EF6147"/>
    <w:rsid w:val="00EF734D"/>
    <w:rsid w:val="00F64581"/>
    <w:rsid w:val="00FA6577"/>
    <w:rsid w:val="00FB1D08"/>
    <w:rsid w:val="00FB5F9F"/>
    <w:rsid w:val="00FB623B"/>
    <w:rsid w:val="00FD3B05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750E"/>
  <w15:chartTrackingRefBased/>
  <w15:docId w15:val="{29E2B969-9FEB-4B2D-A8F0-EA6BD772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3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2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B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21F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A52F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B45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32"/>
  </w:style>
  <w:style w:type="paragraph" w:styleId="Footer">
    <w:name w:val="footer"/>
    <w:basedOn w:val="Normal"/>
    <w:link w:val="FooterChar"/>
    <w:uiPriority w:val="99"/>
    <w:unhideWhenUsed/>
    <w:rsid w:val="00C1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32"/>
  </w:style>
  <w:style w:type="paragraph" w:styleId="ListParagraph">
    <w:name w:val="List Paragraph"/>
    <w:basedOn w:val="Normal"/>
    <w:uiPriority w:val="34"/>
    <w:qFormat/>
    <w:rsid w:val="00E22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1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</dc:creator>
  <cp:keywords/>
  <dc:description/>
  <cp:lastModifiedBy>Wilfred Pine</cp:lastModifiedBy>
  <cp:revision>104</cp:revision>
  <dcterms:created xsi:type="dcterms:W3CDTF">2022-02-09T00:42:00Z</dcterms:created>
  <dcterms:modified xsi:type="dcterms:W3CDTF">2024-10-29T16:31:00Z</dcterms:modified>
</cp:coreProperties>
</file>